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5FBC3" w14:textId="77777777" w:rsidR="00476E2F" w:rsidRDefault="00476E2F" w:rsidP="00476E2F">
      <w:pPr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u w:val="single" w:color="000000"/>
          <w:lang w:val="en-US"/>
        </w:rPr>
      </w:pPr>
      <w:r>
        <w:rPr>
          <w:rFonts w:ascii="Helvetica Neue" w:hAnsi="Helvetica Neue" w:cs="Helvetica Neue"/>
          <w:b/>
          <w:bCs/>
          <w:color w:val="000000"/>
          <w:u w:val="single" w:color="000000"/>
          <w:lang w:val="en-US"/>
        </w:rPr>
        <w:t xml:space="preserve">CV - </w:t>
      </w:r>
      <w:proofErr w:type="spellStart"/>
      <w:r>
        <w:rPr>
          <w:rFonts w:ascii="Helvetica Neue" w:hAnsi="Helvetica Neue" w:cs="Helvetica Neue"/>
          <w:b/>
          <w:bCs/>
          <w:color w:val="000000"/>
          <w:u w:val="single" w:color="000000"/>
          <w:lang w:val="en-US"/>
        </w:rPr>
        <w:t>Yarin</w:t>
      </w:r>
      <w:proofErr w:type="spellEnd"/>
      <w:r>
        <w:rPr>
          <w:rFonts w:ascii="Helvetica Neue" w:hAnsi="Helvetica Neue" w:cs="Helvetica Neue"/>
          <w:b/>
          <w:bCs/>
          <w:color w:val="000000"/>
          <w:u w:val="single" w:color="000000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b/>
          <w:bCs/>
          <w:color w:val="000000"/>
          <w:u w:val="single" w:color="000000"/>
          <w:lang w:val="en-US"/>
        </w:rPr>
        <w:t>Tamam</w:t>
      </w:r>
      <w:proofErr w:type="spellEnd"/>
    </w:p>
    <w:p w14:paraId="0CE857C9" w14:textId="77777777" w:rsidR="00476E2F" w:rsidRDefault="00476E2F" w:rsidP="00476E2F">
      <w:pPr>
        <w:autoSpaceDE w:val="0"/>
        <w:autoSpaceDN w:val="0"/>
        <w:bidi/>
        <w:adjustRightInd w:val="0"/>
        <w:jc w:val="both"/>
        <w:rPr>
          <w:rFonts w:ascii="Helvetica" w:hAnsi="Helvetica" w:cs="Helvetica"/>
          <w:b/>
          <w:bCs/>
          <w:color w:val="000000"/>
          <w:u w:val="single" w:color="000000"/>
          <w:lang w:val="en-US"/>
        </w:rPr>
      </w:pPr>
    </w:p>
    <w:p w14:paraId="487C7BBB" w14:textId="77777777" w:rsidR="00476E2F" w:rsidRDefault="00476E2F" w:rsidP="00476E2F">
      <w:pPr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u w:val="single" w:color="000000"/>
          <w:lang w:val="en-US"/>
        </w:rPr>
      </w:pPr>
      <w:r>
        <w:rPr>
          <w:rFonts w:ascii="Helvetica" w:hAnsi="Helvetica" w:cs="Helvetica"/>
          <w:b/>
          <w:bCs/>
          <w:color w:val="000000"/>
          <w:u w:val="single" w:color="000000"/>
          <w:lang w:val="en-US"/>
        </w:rPr>
        <w:t>Personal Details:</w:t>
      </w:r>
    </w:p>
    <w:p w14:paraId="6AA39A3C" w14:textId="77777777" w:rsidR="00476E2F" w:rsidRDefault="00476E2F" w:rsidP="00476E2F">
      <w:pPr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u w:color="000000"/>
          <w:lang w:val="en-US"/>
        </w:rPr>
      </w:pPr>
      <w:r>
        <w:rPr>
          <w:rFonts w:ascii="Helvetica" w:hAnsi="Helvetica" w:cs="Helvetica"/>
          <w:b/>
          <w:bCs/>
          <w:color w:val="000000"/>
          <w:u w:color="000000"/>
          <w:lang w:val="en-US"/>
        </w:rPr>
        <w:t xml:space="preserve">Name: </w:t>
      </w:r>
      <w:proofErr w:type="spellStart"/>
      <w:r>
        <w:rPr>
          <w:rFonts w:ascii="Helvetica" w:hAnsi="Helvetica" w:cs="Helvetica"/>
          <w:color w:val="000000"/>
          <w:u w:color="000000"/>
          <w:lang w:val="en-US"/>
        </w:rPr>
        <w:t>Yarin</w:t>
      </w:r>
      <w:proofErr w:type="spellEnd"/>
      <w:r>
        <w:rPr>
          <w:rFonts w:ascii="Helvetica" w:hAnsi="Helvetica" w:cs="Helvetica"/>
          <w:color w:val="000000"/>
          <w:u w:color="000000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000000"/>
          <w:u w:color="000000"/>
          <w:lang w:val="en-US"/>
        </w:rPr>
        <w:t>Tamam</w:t>
      </w:r>
      <w:proofErr w:type="spellEnd"/>
    </w:p>
    <w:p w14:paraId="2160DFD1" w14:textId="77777777" w:rsidR="00476E2F" w:rsidRDefault="00476E2F" w:rsidP="00476E2F">
      <w:pPr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u w:color="000000"/>
          <w:lang w:val="en-US"/>
        </w:rPr>
      </w:pPr>
      <w:r>
        <w:rPr>
          <w:rFonts w:ascii="Helvetica" w:hAnsi="Helvetica" w:cs="Helvetica"/>
          <w:b/>
          <w:bCs/>
          <w:color w:val="000000"/>
          <w:u w:color="000000"/>
          <w:lang w:val="en-US"/>
        </w:rPr>
        <w:t xml:space="preserve">ID Number: </w:t>
      </w:r>
      <w:r>
        <w:rPr>
          <w:rFonts w:ascii="Helvetica" w:hAnsi="Helvetica" w:cs="Helvetica"/>
          <w:color w:val="000000"/>
          <w:u w:color="000000"/>
          <w:lang w:val="en-US"/>
        </w:rPr>
        <w:t>208043562</w:t>
      </w:r>
    </w:p>
    <w:p w14:paraId="1C771D9C" w14:textId="77777777" w:rsidR="00476E2F" w:rsidRDefault="00476E2F" w:rsidP="00476E2F">
      <w:pPr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u w:color="000000"/>
          <w:lang w:val="en-US"/>
        </w:rPr>
      </w:pPr>
      <w:r>
        <w:rPr>
          <w:rFonts w:ascii="Helvetica" w:hAnsi="Helvetica" w:cs="Helvetica"/>
          <w:b/>
          <w:bCs/>
          <w:color w:val="000000"/>
          <w:u w:color="000000"/>
          <w:lang w:val="en-US"/>
        </w:rPr>
        <w:t xml:space="preserve">Birthdate: </w:t>
      </w:r>
      <w:r>
        <w:rPr>
          <w:rFonts w:ascii="Helvetica" w:hAnsi="Helvetica" w:cs="Helvetica"/>
          <w:color w:val="000000"/>
          <w:u w:color="000000"/>
          <w:lang w:val="en-US"/>
        </w:rPr>
        <w:t>13/05/1998</w:t>
      </w:r>
    </w:p>
    <w:p w14:paraId="20B7A47E" w14:textId="77777777" w:rsidR="00476E2F" w:rsidRDefault="00476E2F" w:rsidP="00476E2F">
      <w:pPr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u w:color="000000"/>
          <w:lang w:val="en-US"/>
        </w:rPr>
      </w:pPr>
      <w:r>
        <w:rPr>
          <w:rFonts w:ascii="Helvetica" w:hAnsi="Helvetica" w:cs="Helvetica"/>
          <w:b/>
          <w:bCs/>
          <w:color w:val="000000"/>
          <w:u w:color="000000"/>
          <w:lang w:val="en-US"/>
        </w:rPr>
        <w:t xml:space="preserve">Birth Region: </w:t>
      </w:r>
      <w:r>
        <w:rPr>
          <w:rFonts w:ascii="Helvetica" w:hAnsi="Helvetica" w:cs="Helvetica"/>
          <w:color w:val="000000"/>
          <w:u w:color="000000"/>
          <w:lang w:val="en-US"/>
        </w:rPr>
        <w:t>Israel</w:t>
      </w:r>
    </w:p>
    <w:p w14:paraId="402E3FCE" w14:textId="77777777" w:rsidR="00476E2F" w:rsidRDefault="00476E2F" w:rsidP="00476E2F">
      <w:pPr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u w:color="000000"/>
          <w:lang w:val="en-US"/>
        </w:rPr>
      </w:pPr>
      <w:proofErr w:type="spellStart"/>
      <w:r>
        <w:rPr>
          <w:rFonts w:ascii="Helvetica" w:hAnsi="Helvetica" w:cs="Helvetica"/>
          <w:b/>
          <w:bCs/>
          <w:color w:val="000000"/>
          <w:u w:color="000000"/>
          <w:lang w:val="en-US"/>
        </w:rPr>
        <w:t>Adress</w:t>
      </w:r>
      <w:proofErr w:type="spellEnd"/>
      <w:r>
        <w:rPr>
          <w:rFonts w:ascii="Helvetica" w:hAnsi="Helvetica" w:cs="Helvetica"/>
          <w:b/>
          <w:bCs/>
          <w:color w:val="000000"/>
          <w:u w:color="000000"/>
          <w:lang w:val="en-US"/>
        </w:rPr>
        <w:t xml:space="preserve">: </w:t>
      </w:r>
      <w:proofErr w:type="spellStart"/>
      <w:r>
        <w:rPr>
          <w:rFonts w:ascii="Helvetica" w:hAnsi="Helvetica" w:cs="Helvetica"/>
          <w:color w:val="000000"/>
          <w:u w:color="000000"/>
          <w:lang w:val="en-US"/>
        </w:rPr>
        <w:t>Ahazavim</w:t>
      </w:r>
      <w:proofErr w:type="spellEnd"/>
      <w:r>
        <w:rPr>
          <w:rFonts w:ascii="Helvetica" w:hAnsi="Helvetica" w:cs="Helvetica"/>
          <w:color w:val="000000"/>
          <w:u w:color="000000"/>
          <w:lang w:val="en-US"/>
        </w:rPr>
        <w:t xml:space="preserve"> 18 Netanya</w:t>
      </w:r>
    </w:p>
    <w:p w14:paraId="495286FF" w14:textId="77777777" w:rsidR="00476E2F" w:rsidRDefault="00476E2F" w:rsidP="00476E2F">
      <w:pPr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u w:color="000000"/>
          <w:lang w:val="en-US"/>
        </w:rPr>
      </w:pPr>
      <w:r>
        <w:rPr>
          <w:rFonts w:ascii="Helvetica" w:hAnsi="Helvetica" w:cs="Helvetica"/>
          <w:b/>
          <w:bCs/>
          <w:color w:val="000000"/>
          <w:u w:color="000000"/>
          <w:lang w:val="en-US"/>
        </w:rPr>
        <w:t xml:space="preserve">Phone: </w:t>
      </w:r>
      <w:r>
        <w:rPr>
          <w:rFonts w:ascii="Helvetica" w:hAnsi="Helvetica" w:cs="Helvetica"/>
          <w:color w:val="000000"/>
          <w:u w:color="000000"/>
          <w:lang w:val="en-US"/>
        </w:rPr>
        <w:t>0542449599</w:t>
      </w:r>
    </w:p>
    <w:p w14:paraId="7E11B136" w14:textId="77777777" w:rsidR="00476E2F" w:rsidRDefault="00476E2F" w:rsidP="00476E2F">
      <w:pPr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u w:color="000000"/>
          <w:lang w:val="en-US"/>
        </w:rPr>
      </w:pPr>
      <w:r>
        <w:rPr>
          <w:rFonts w:ascii="Helvetica" w:hAnsi="Helvetica" w:cs="Helvetica"/>
          <w:b/>
          <w:bCs/>
          <w:color w:val="000000"/>
          <w:u w:color="000000"/>
          <w:lang w:val="en-US"/>
        </w:rPr>
        <w:t xml:space="preserve">Mail: </w:t>
      </w:r>
      <w:r>
        <w:rPr>
          <w:rFonts w:ascii="Helvetica" w:hAnsi="Helvetica" w:cs="Helvetica"/>
          <w:color w:val="000000"/>
          <w:u w:color="000000"/>
          <w:lang w:val="en-US"/>
        </w:rPr>
        <w:t>yarintm@gmail.com</w:t>
      </w:r>
    </w:p>
    <w:p w14:paraId="07C856E3" w14:textId="77777777" w:rsidR="00476E2F" w:rsidRDefault="00476E2F" w:rsidP="00476E2F">
      <w:pPr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u w:color="000000"/>
          <w:lang w:val="en-US"/>
        </w:rPr>
      </w:pPr>
    </w:p>
    <w:p w14:paraId="2BB9F618" w14:textId="77777777" w:rsidR="00476E2F" w:rsidRDefault="00476E2F" w:rsidP="00476E2F">
      <w:pPr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u w:val="single" w:color="000000"/>
          <w:lang w:val="en-US"/>
        </w:rPr>
      </w:pPr>
      <w:r>
        <w:rPr>
          <w:rFonts w:ascii="Helvetica" w:hAnsi="Helvetica" w:cs="Helvetica"/>
          <w:b/>
          <w:bCs/>
          <w:color w:val="000000"/>
          <w:u w:val="single" w:color="000000"/>
          <w:lang w:val="en-US"/>
        </w:rPr>
        <w:t>Education:</w:t>
      </w:r>
    </w:p>
    <w:p w14:paraId="1822AFF7" w14:textId="77777777" w:rsidR="00476E2F" w:rsidRDefault="00476E2F" w:rsidP="00476E2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 w:right="362"/>
        <w:jc w:val="both"/>
        <w:rPr>
          <w:rFonts w:ascii="Helvetica" w:hAnsi="Helvetica" w:cs="Helvetica"/>
          <w:b/>
          <w:bCs/>
          <w:color w:val="000000"/>
          <w:u w:color="000000"/>
          <w:lang w:val="en-US"/>
        </w:rPr>
      </w:pPr>
      <w:r>
        <w:rPr>
          <w:rFonts w:ascii="Helvetica" w:hAnsi="Helvetica" w:cs="Helvetica"/>
          <w:b/>
          <w:bCs/>
          <w:color w:val="000000"/>
          <w:u w:color="000000"/>
          <w:lang w:val="en-US"/>
        </w:rPr>
        <w:t xml:space="preserve">2010-2016 - </w:t>
      </w:r>
      <w:r>
        <w:rPr>
          <w:rFonts w:ascii="Helvetica" w:hAnsi="Helvetica" w:cs="Helvetica"/>
          <w:color w:val="000000"/>
          <w:u w:color="000000"/>
          <w:lang w:val="en-US"/>
        </w:rPr>
        <w:t xml:space="preserve">High school studies </w:t>
      </w:r>
      <w:proofErr w:type="gramStart"/>
      <w:r>
        <w:rPr>
          <w:rFonts w:ascii="Helvetica" w:hAnsi="Helvetica" w:cs="Helvetica"/>
          <w:color w:val="000000"/>
          <w:u w:color="000000"/>
          <w:lang w:val="en-US"/>
        </w:rPr>
        <w:t>at ”Eldad</w:t>
      </w:r>
      <w:proofErr w:type="gramEnd"/>
      <w:r>
        <w:rPr>
          <w:rFonts w:ascii="Helvetica" w:hAnsi="Helvetica" w:cs="Helvetica"/>
          <w:color w:val="000000"/>
          <w:u w:color="000000"/>
          <w:lang w:val="en-US"/>
        </w:rPr>
        <w:t>“, Expanding Computer Science and Geography majors. Graduated with honors in the social and sports fields.</w:t>
      </w:r>
    </w:p>
    <w:p w14:paraId="05C567E2" w14:textId="77777777" w:rsidR="00476E2F" w:rsidRDefault="00476E2F" w:rsidP="00476E2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 w:right="362"/>
        <w:jc w:val="both"/>
        <w:rPr>
          <w:rFonts w:ascii="Helvetica" w:hAnsi="Helvetica" w:cs="Helvetica"/>
          <w:color w:val="000000"/>
          <w:u w:color="000000"/>
          <w:lang w:val="en-US"/>
        </w:rPr>
      </w:pPr>
      <w:r>
        <w:rPr>
          <w:rFonts w:ascii="Helvetica" w:hAnsi="Helvetica" w:cs="Helvetica"/>
          <w:b/>
          <w:bCs/>
          <w:color w:val="000000"/>
          <w:u w:color="000000"/>
          <w:lang w:val="en-US"/>
        </w:rPr>
        <w:t xml:space="preserve">2012-2017 - </w:t>
      </w:r>
      <w:r>
        <w:rPr>
          <w:rFonts w:ascii="Helvetica" w:hAnsi="Helvetica" w:cs="Helvetica"/>
          <w:color w:val="000000"/>
          <w:u w:color="000000"/>
          <w:lang w:val="en-US"/>
        </w:rPr>
        <w:t>B.Sc. in Computer Science and Mathematics at Netanya Academic College.</w:t>
      </w:r>
    </w:p>
    <w:p w14:paraId="012EF1B8" w14:textId="77777777" w:rsidR="00476E2F" w:rsidRDefault="00476E2F" w:rsidP="00476E2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Helvetica" w:hAnsi="Helvetica" w:cs="Helvetica"/>
          <w:b/>
          <w:bCs/>
          <w:color w:val="000000"/>
          <w:u w:color="000000"/>
          <w:lang w:val="en-US"/>
        </w:rPr>
      </w:pPr>
      <w:r>
        <w:rPr>
          <w:rFonts w:ascii="Helvetica" w:hAnsi="Helvetica" w:cs="Helvetica"/>
          <w:b/>
          <w:bCs/>
          <w:color w:val="000000"/>
          <w:u w:color="000000"/>
          <w:lang w:val="en-US"/>
        </w:rPr>
        <w:t xml:space="preserve">2017-2018 - </w:t>
      </w:r>
      <w:r>
        <w:rPr>
          <w:rFonts w:ascii="Helvetica" w:hAnsi="Helvetica" w:cs="Helvetica"/>
          <w:color w:val="000000"/>
          <w:u w:color="000000"/>
          <w:lang w:val="en-US"/>
        </w:rPr>
        <w:t xml:space="preserve">MMS course - belong to the prestigious </w:t>
      </w:r>
      <w:proofErr w:type="gramStart"/>
      <w:r>
        <w:rPr>
          <w:rFonts w:ascii="Helvetica" w:hAnsi="Helvetica" w:cs="Helvetica"/>
          <w:color w:val="000000"/>
          <w:u w:color="000000"/>
          <w:lang w:val="en-US"/>
        </w:rPr>
        <w:t>project ”Gama</w:t>
      </w:r>
      <w:proofErr w:type="gramEnd"/>
      <w:r>
        <w:rPr>
          <w:rFonts w:ascii="Helvetica" w:hAnsi="Helvetica" w:cs="Helvetica"/>
          <w:color w:val="000000"/>
          <w:u w:color="000000"/>
          <w:lang w:val="en-US"/>
        </w:rPr>
        <w:t>“, authorizes cyber systems designers. The course lasted 4 intense months.</w:t>
      </w:r>
    </w:p>
    <w:p w14:paraId="00FBBE32" w14:textId="77777777" w:rsidR="00476E2F" w:rsidRDefault="00476E2F" w:rsidP="00476E2F">
      <w:pPr>
        <w:numPr>
          <w:ilvl w:val="0"/>
          <w:numId w:val="1"/>
        </w:numPr>
        <w:tabs>
          <w:tab w:val="left" w:pos="20"/>
          <w:tab w:val="left" w:pos="360"/>
        </w:tabs>
        <w:autoSpaceDE w:val="0"/>
        <w:autoSpaceDN w:val="0"/>
        <w:adjustRightInd w:val="0"/>
        <w:ind w:left="360"/>
        <w:jc w:val="both"/>
        <w:rPr>
          <w:rFonts w:ascii="Helvetica" w:hAnsi="Helvetica" w:cs="Helvetica"/>
          <w:color w:val="000000"/>
          <w:u w:color="000000"/>
          <w:lang w:val="en-US"/>
        </w:rPr>
      </w:pPr>
      <w:r>
        <w:rPr>
          <w:rFonts w:ascii="Helvetica" w:hAnsi="Helvetica" w:cs="Helvetica"/>
          <w:b/>
          <w:bCs/>
          <w:color w:val="000000"/>
          <w:u w:color="000000"/>
          <w:lang w:val="en-US"/>
        </w:rPr>
        <w:t xml:space="preserve">2019-2020 - </w:t>
      </w:r>
      <w:r>
        <w:rPr>
          <w:rFonts w:ascii="Helvetica" w:hAnsi="Helvetica" w:cs="Helvetica"/>
          <w:color w:val="000000"/>
          <w:u w:color="000000"/>
          <w:lang w:val="en-US"/>
        </w:rPr>
        <w:t xml:space="preserve">200 hours of professional army courses including; Data retrieval, </w:t>
      </w:r>
      <w:proofErr w:type="spellStart"/>
      <w:r>
        <w:rPr>
          <w:rFonts w:ascii="Helvetica" w:hAnsi="Helvetica" w:cs="Helvetica"/>
          <w:color w:val="000000"/>
          <w:u w:color="000000"/>
          <w:lang w:val="en-US"/>
        </w:rPr>
        <w:t>solr</w:t>
      </w:r>
      <w:proofErr w:type="spellEnd"/>
      <w:r>
        <w:rPr>
          <w:rFonts w:ascii="Helvetica" w:hAnsi="Helvetica" w:cs="Helvetica"/>
          <w:color w:val="000000"/>
          <w:u w:color="000000"/>
          <w:lang w:val="en-US"/>
        </w:rPr>
        <w:t xml:space="preserve"> and elastic search.</w:t>
      </w:r>
    </w:p>
    <w:p w14:paraId="54BC26EE" w14:textId="77777777" w:rsidR="00476E2F" w:rsidRDefault="00476E2F" w:rsidP="00476E2F">
      <w:pPr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sz w:val="22"/>
          <w:szCs w:val="22"/>
          <w:u w:color="000000"/>
          <w:lang w:val="en-US"/>
        </w:rPr>
      </w:pPr>
    </w:p>
    <w:p w14:paraId="512E6897" w14:textId="77777777" w:rsidR="00476E2F" w:rsidRDefault="00476E2F" w:rsidP="00476E2F">
      <w:pPr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u w:val="single" w:color="000000"/>
          <w:lang w:val="en-US"/>
        </w:rPr>
      </w:pPr>
      <w:r>
        <w:rPr>
          <w:rFonts w:ascii="Helvetica" w:hAnsi="Helvetica" w:cs="Helvetica"/>
          <w:b/>
          <w:bCs/>
          <w:color w:val="000000"/>
          <w:u w:val="single" w:color="000000"/>
          <w:lang w:val="en-US"/>
        </w:rPr>
        <w:t>Languages:</w:t>
      </w:r>
    </w:p>
    <w:p w14:paraId="7C6F3833" w14:textId="77777777" w:rsidR="00476E2F" w:rsidRDefault="00476E2F" w:rsidP="00476E2F">
      <w:pPr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u w:color="000000"/>
          <w:lang w:val="en-US"/>
        </w:rPr>
      </w:pPr>
      <w:proofErr w:type="gramStart"/>
      <w:r>
        <w:rPr>
          <w:rFonts w:ascii="Helvetica" w:hAnsi="Helvetica" w:cs="Helvetica"/>
          <w:color w:val="000000"/>
          <w:u w:color="000000"/>
          <w:lang w:val="en-US"/>
        </w:rPr>
        <w:t>Hebrew(</w:t>
      </w:r>
      <w:proofErr w:type="gramEnd"/>
      <w:r>
        <w:rPr>
          <w:rFonts w:ascii="Helvetica" w:hAnsi="Helvetica" w:cs="Helvetica"/>
          <w:color w:val="000000"/>
          <w:u w:color="000000"/>
          <w:lang w:val="en-US"/>
        </w:rPr>
        <w:t>Native) &amp; English</w:t>
      </w:r>
    </w:p>
    <w:p w14:paraId="51CC0A71" w14:textId="77777777" w:rsidR="00476E2F" w:rsidRDefault="00476E2F" w:rsidP="00476E2F">
      <w:pPr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u w:color="000000"/>
          <w:lang w:val="en-US"/>
        </w:rPr>
      </w:pPr>
    </w:p>
    <w:p w14:paraId="1BB96C17" w14:textId="77777777" w:rsidR="00476E2F" w:rsidRDefault="00476E2F" w:rsidP="00476E2F">
      <w:pPr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u w:color="000000"/>
          <w:lang w:val="en-US"/>
        </w:rPr>
      </w:pPr>
      <w:r>
        <w:rPr>
          <w:rFonts w:ascii="Helvetica" w:hAnsi="Helvetica" w:cs="Helvetica"/>
          <w:b/>
          <w:bCs/>
          <w:color w:val="000000"/>
          <w:u w:val="single" w:color="000000"/>
          <w:lang w:val="en-US"/>
        </w:rPr>
        <w:t>Work &amp; Experience:</w:t>
      </w:r>
    </w:p>
    <w:p w14:paraId="33747C6F" w14:textId="77777777" w:rsidR="00476E2F" w:rsidRDefault="00476E2F" w:rsidP="00476E2F">
      <w:pPr>
        <w:numPr>
          <w:ilvl w:val="0"/>
          <w:numId w:val="2"/>
        </w:numPr>
        <w:tabs>
          <w:tab w:val="left" w:pos="20"/>
          <w:tab w:val="left" w:pos="392"/>
        </w:tabs>
        <w:autoSpaceDE w:val="0"/>
        <w:autoSpaceDN w:val="0"/>
        <w:adjustRightInd w:val="0"/>
        <w:ind w:left="392" w:hanging="393"/>
        <w:jc w:val="both"/>
        <w:rPr>
          <w:rFonts w:ascii="Helvetica" w:hAnsi="Helvetica" w:cs="Helvetica"/>
          <w:color w:val="000000"/>
          <w:u w:color="000000"/>
          <w:lang w:val="en-US"/>
        </w:rPr>
      </w:pPr>
      <w:r>
        <w:rPr>
          <w:rFonts w:ascii="Helvetica" w:hAnsi="Helvetica" w:cs="Helvetica"/>
          <w:b/>
          <w:bCs/>
          <w:color w:val="000000"/>
          <w:u w:color="000000"/>
          <w:lang w:val="en-US"/>
        </w:rPr>
        <w:t xml:space="preserve">2015-2014 - </w:t>
      </w:r>
      <w:r>
        <w:rPr>
          <w:rFonts w:ascii="Helvetica" w:hAnsi="Helvetica" w:cs="Helvetica"/>
          <w:color w:val="000000"/>
          <w:u w:color="000000"/>
          <w:lang w:val="en-US"/>
        </w:rPr>
        <w:t>Basketball</w:t>
      </w:r>
      <w:r>
        <w:rPr>
          <w:rFonts w:ascii="Helvetica" w:hAnsi="Helvetica" w:cs="Helvetica"/>
          <w:b/>
          <w:bCs/>
          <w:color w:val="000000"/>
          <w:u w:color="000000"/>
          <w:lang w:val="en-US"/>
        </w:rPr>
        <w:t xml:space="preserve"> </w:t>
      </w:r>
      <w:r>
        <w:rPr>
          <w:rFonts w:ascii="Helvetica" w:hAnsi="Helvetica" w:cs="Helvetica"/>
          <w:color w:val="000000"/>
          <w:u w:color="000000"/>
          <w:lang w:val="en-US"/>
        </w:rPr>
        <w:t xml:space="preserve">assistant coach for </w:t>
      </w:r>
      <w:proofErr w:type="gramStart"/>
      <w:r>
        <w:rPr>
          <w:rFonts w:ascii="Helvetica" w:hAnsi="Helvetica" w:cs="Helvetica"/>
          <w:color w:val="000000"/>
          <w:u w:color="000000"/>
          <w:lang w:val="en-US"/>
        </w:rPr>
        <w:t>children’s</w:t>
      </w:r>
      <w:proofErr w:type="gramEnd"/>
      <w:r>
        <w:rPr>
          <w:rFonts w:ascii="Helvetica" w:hAnsi="Helvetica" w:cs="Helvetica"/>
          <w:color w:val="000000"/>
          <w:u w:color="000000"/>
          <w:lang w:val="en-US"/>
        </w:rPr>
        <w:t xml:space="preserve"> under seventh grade.</w:t>
      </w:r>
    </w:p>
    <w:p w14:paraId="16D66C25" w14:textId="77777777" w:rsidR="00476E2F" w:rsidRDefault="00476E2F" w:rsidP="00476E2F">
      <w:pPr>
        <w:numPr>
          <w:ilvl w:val="0"/>
          <w:numId w:val="2"/>
        </w:numPr>
        <w:tabs>
          <w:tab w:val="left" w:pos="20"/>
          <w:tab w:val="left" w:pos="392"/>
        </w:tabs>
        <w:autoSpaceDE w:val="0"/>
        <w:autoSpaceDN w:val="0"/>
        <w:adjustRightInd w:val="0"/>
        <w:ind w:left="392" w:hanging="393"/>
        <w:jc w:val="both"/>
        <w:rPr>
          <w:rFonts w:ascii="Helvetica" w:hAnsi="Helvetica" w:cs="Helvetica"/>
          <w:color w:val="000000"/>
          <w:u w:color="000000"/>
          <w:lang w:val="en-US"/>
        </w:rPr>
      </w:pPr>
      <w:r>
        <w:rPr>
          <w:rFonts w:ascii="Helvetica" w:hAnsi="Helvetica" w:cs="Helvetica"/>
          <w:b/>
          <w:bCs/>
          <w:color w:val="000000"/>
          <w:u w:color="000000"/>
          <w:lang w:val="en-US"/>
        </w:rPr>
        <w:t xml:space="preserve">2016-2014 - </w:t>
      </w:r>
      <w:r>
        <w:rPr>
          <w:rFonts w:ascii="Helvetica" w:hAnsi="Helvetica" w:cs="Helvetica"/>
          <w:color w:val="000000"/>
          <w:u w:color="000000"/>
          <w:lang w:val="en-US"/>
        </w:rPr>
        <w:t>D.J at ’</w:t>
      </w:r>
      <w:proofErr w:type="spellStart"/>
      <w:proofErr w:type="gramStart"/>
      <w:r>
        <w:rPr>
          <w:rFonts w:ascii="Helvetica" w:hAnsi="Helvetica" w:cs="Helvetica"/>
          <w:color w:val="000000"/>
          <w:u w:color="000000"/>
          <w:lang w:val="en-US"/>
        </w:rPr>
        <w:t>Polega</w:t>
      </w:r>
      <w:proofErr w:type="spellEnd"/>
      <w:r>
        <w:rPr>
          <w:rFonts w:ascii="Helvetica" w:hAnsi="Helvetica" w:cs="Helvetica"/>
          <w:color w:val="000000"/>
          <w:u w:color="000000"/>
          <w:lang w:val="en-US"/>
        </w:rPr>
        <w:t>‘ events</w:t>
      </w:r>
      <w:proofErr w:type="gramEnd"/>
      <w:r>
        <w:rPr>
          <w:rFonts w:ascii="Helvetica" w:hAnsi="Helvetica" w:cs="Helvetica"/>
          <w:color w:val="000000"/>
          <w:u w:color="000000"/>
          <w:lang w:val="en-US"/>
        </w:rPr>
        <w:t xml:space="preserve"> hall.</w:t>
      </w:r>
    </w:p>
    <w:p w14:paraId="3AFF754C" w14:textId="749C1EA6" w:rsidR="00476E2F" w:rsidRDefault="00476E2F" w:rsidP="00476E2F">
      <w:pPr>
        <w:numPr>
          <w:ilvl w:val="0"/>
          <w:numId w:val="2"/>
        </w:numPr>
        <w:tabs>
          <w:tab w:val="left" w:pos="20"/>
          <w:tab w:val="left" w:pos="392"/>
        </w:tabs>
        <w:autoSpaceDE w:val="0"/>
        <w:autoSpaceDN w:val="0"/>
        <w:adjustRightInd w:val="0"/>
        <w:ind w:left="392" w:hanging="393"/>
        <w:jc w:val="both"/>
        <w:rPr>
          <w:rFonts w:ascii="Helvetica" w:hAnsi="Helvetica" w:cs="Helvetica"/>
          <w:color w:val="000000"/>
          <w:sz w:val="22"/>
          <w:szCs w:val="22"/>
          <w:u w:color="000000"/>
          <w:lang w:val="en-US"/>
        </w:rPr>
      </w:pPr>
      <w:r>
        <w:rPr>
          <w:rFonts w:ascii="Helvetica" w:hAnsi="Helvetica" w:cs="Helvetica"/>
          <w:b/>
          <w:bCs/>
          <w:color w:val="000000"/>
          <w:u w:color="000000"/>
          <w:lang w:val="en-US"/>
        </w:rPr>
        <w:t xml:space="preserve">2018-2020 - </w:t>
      </w:r>
      <w:proofErr w:type="spellStart"/>
      <w:r>
        <w:rPr>
          <w:rFonts w:ascii="Helvetica" w:hAnsi="Helvetica" w:cs="Helvetica"/>
          <w:color w:val="000000"/>
          <w:u w:color="000000"/>
          <w:lang w:val="en-US"/>
        </w:rPr>
        <w:t>BeckEnd</w:t>
      </w:r>
      <w:proofErr w:type="spellEnd"/>
      <w:r>
        <w:rPr>
          <w:rFonts w:ascii="Helvetica" w:hAnsi="Helvetica" w:cs="Helvetica"/>
          <w:color w:val="000000"/>
          <w:u w:color="000000"/>
          <w:lang w:val="en-US"/>
        </w:rPr>
        <w:t xml:space="preserve"> Developer at the 8200, 7140 unit at Anthrax team. </w:t>
      </w:r>
      <w:r w:rsidR="00675430">
        <w:rPr>
          <w:rFonts w:ascii="Helvetica" w:hAnsi="Helvetica" w:cs="Helvetica"/>
          <w:color w:val="000000"/>
          <w:u w:color="000000"/>
          <w:lang w:val="en-US"/>
        </w:rPr>
        <w:t>My team’s project won the “</w:t>
      </w:r>
      <w:r w:rsidR="00675430" w:rsidRPr="00675430">
        <w:rPr>
          <w:rFonts w:ascii="Helvetica" w:hAnsi="Helvetica" w:cs="Helvetica"/>
          <w:color w:val="000000"/>
          <w:u w:color="000000"/>
          <w:lang w:val="en-US"/>
        </w:rPr>
        <w:t>Israel Security Award</w:t>
      </w:r>
      <w:r w:rsidR="00675430">
        <w:rPr>
          <w:rFonts w:ascii="Helvetica" w:hAnsi="Helvetica" w:cs="Helvetica"/>
          <w:color w:val="000000"/>
          <w:u w:color="000000"/>
          <w:lang w:val="en-US"/>
        </w:rPr>
        <w:t>”.</w:t>
      </w:r>
    </w:p>
    <w:p w14:paraId="7543C4BD" w14:textId="77777777" w:rsidR="00476E2F" w:rsidRDefault="00476E2F" w:rsidP="00476E2F">
      <w:pPr>
        <w:autoSpaceDE w:val="0"/>
        <w:autoSpaceDN w:val="0"/>
        <w:bidi/>
        <w:adjustRightInd w:val="0"/>
        <w:jc w:val="both"/>
        <w:rPr>
          <w:rFonts w:ascii="Helvetica" w:hAnsi="Helvetica" w:cs="Helvetica"/>
          <w:color w:val="000000"/>
          <w:u w:color="000000"/>
          <w:lang w:val="en-US"/>
        </w:rPr>
      </w:pPr>
    </w:p>
    <w:p w14:paraId="43DF8896" w14:textId="77777777" w:rsidR="00476E2F" w:rsidRDefault="00476E2F" w:rsidP="00476E2F">
      <w:pPr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u w:color="000000"/>
          <w:lang w:val="en-US"/>
        </w:rPr>
      </w:pPr>
    </w:p>
    <w:p w14:paraId="7187BB21" w14:textId="77777777" w:rsidR="00476E2F" w:rsidRDefault="00476E2F" w:rsidP="00476E2F">
      <w:pPr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u w:val="single" w:color="000000"/>
          <w:lang w:val="en-US"/>
        </w:rPr>
      </w:pPr>
      <w:r>
        <w:rPr>
          <w:rFonts w:ascii="Helvetica" w:hAnsi="Helvetica" w:cs="Helvetica"/>
          <w:b/>
          <w:bCs/>
          <w:color w:val="000000"/>
          <w:u w:val="single" w:color="000000"/>
          <w:lang w:val="en-US"/>
        </w:rPr>
        <w:t>Programming Languages:</w:t>
      </w:r>
    </w:p>
    <w:p w14:paraId="7F22DC9E" w14:textId="77777777" w:rsidR="00476E2F" w:rsidRDefault="00476E2F" w:rsidP="00476E2F">
      <w:pPr>
        <w:autoSpaceDE w:val="0"/>
        <w:autoSpaceDN w:val="0"/>
        <w:adjustRightInd w:val="0"/>
        <w:rPr>
          <w:rFonts w:ascii="Helvetica" w:hAnsi="Helvetica" w:cs="Helvetica"/>
          <w:color w:val="000000"/>
          <w:u w:color="000000"/>
          <w:lang w:val="en-US"/>
        </w:rPr>
      </w:pPr>
      <w:r>
        <w:rPr>
          <w:rFonts w:ascii="Helvetica" w:hAnsi="Helvetica" w:cs="Helvetica"/>
          <w:color w:val="000000"/>
          <w:u w:color="000000"/>
          <w:lang w:val="en-US"/>
        </w:rPr>
        <w:t>C#, Python, Java.</w:t>
      </w:r>
    </w:p>
    <w:p w14:paraId="77768E82" w14:textId="77777777" w:rsidR="00476E2F" w:rsidRDefault="00476E2F" w:rsidP="00476E2F">
      <w:pPr>
        <w:autoSpaceDE w:val="0"/>
        <w:autoSpaceDN w:val="0"/>
        <w:adjustRightInd w:val="0"/>
        <w:jc w:val="right"/>
        <w:rPr>
          <w:rFonts w:ascii="Helvetica" w:hAnsi="Helvetica" w:cs="Helvetica"/>
          <w:color w:val="000000"/>
          <w:sz w:val="22"/>
          <w:szCs w:val="22"/>
          <w:u w:color="000000"/>
          <w:lang w:val="en-US"/>
        </w:rPr>
      </w:pPr>
    </w:p>
    <w:p w14:paraId="1A460DD6" w14:textId="77777777" w:rsidR="00476E2F" w:rsidRDefault="00476E2F" w:rsidP="00476E2F">
      <w:pPr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val="single" w:color="000000"/>
          <w:lang w:val="en-US"/>
        </w:rPr>
      </w:pPr>
      <w:r>
        <w:rPr>
          <w:rFonts w:ascii="Helvetica" w:hAnsi="Helvetica" w:cs="Helvetica"/>
          <w:b/>
          <w:bCs/>
          <w:color w:val="000000"/>
          <w:u w:val="single" w:color="000000"/>
          <w:lang w:val="en-US"/>
        </w:rPr>
        <w:t>Army Service:</w:t>
      </w:r>
    </w:p>
    <w:p w14:paraId="0C8D80EB" w14:textId="77777777" w:rsidR="00476E2F" w:rsidRDefault="00476E2F" w:rsidP="00476E2F">
      <w:pPr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173" w:hanging="174"/>
        <w:rPr>
          <w:rFonts w:ascii="Helvetica" w:hAnsi="Helvetica" w:cs="Helvetica"/>
          <w:color w:val="000000"/>
          <w:u w:color="000000"/>
          <w:lang w:val="en-US"/>
        </w:rPr>
      </w:pPr>
      <w:r>
        <w:rPr>
          <w:rFonts w:ascii="Helvetica" w:hAnsi="Helvetica" w:cs="Helvetica"/>
          <w:color w:val="000000"/>
          <w:u w:color="000000"/>
          <w:lang w:val="en-US"/>
        </w:rPr>
        <w:t>Design and development of server-side systems.</w:t>
      </w:r>
    </w:p>
    <w:p w14:paraId="2B97775D" w14:textId="77777777" w:rsidR="00476E2F" w:rsidRDefault="00476E2F" w:rsidP="00476E2F">
      <w:pPr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173" w:hanging="174"/>
        <w:rPr>
          <w:rFonts w:ascii="Helvetica" w:hAnsi="Helvetica" w:cs="Helvetica"/>
          <w:color w:val="000000"/>
          <w:u w:color="000000"/>
          <w:lang w:val="en-US"/>
        </w:rPr>
      </w:pPr>
      <w:r>
        <w:rPr>
          <w:rFonts w:ascii="Helvetica" w:hAnsi="Helvetica" w:cs="Helvetica"/>
          <w:color w:val="000000"/>
          <w:u w:color="000000"/>
          <w:lang w:val="en-US"/>
        </w:rPr>
        <w:t>Training new soldiers.</w:t>
      </w:r>
    </w:p>
    <w:p w14:paraId="6CCAE2E7" w14:textId="77777777" w:rsidR="00476E2F" w:rsidRDefault="00476E2F" w:rsidP="00476E2F">
      <w:pPr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173" w:hanging="174"/>
        <w:rPr>
          <w:rFonts w:ascii="Helvetica" w:hAnsi="Helvetica" w:cs="Helvetica"/>
          <w:color w:val="000000"/>
          <w:u w:color="000000"/>
          <w:lang w:val="en-US"/>
        </w:rPr>
      </w:pPr>
      <w:r>
        <w:rPr>
          <w:rFonts w:ascii="Helvetica" w:hAnsi="Helvetica" w:cs="Helvetica"/>
          <w:color w:val="000000"/>
          <w:u w:color="000000"/>
          <w:lang w:val="en-US"/>
        </w:rPr>
        <w:t>Leading the establishment of an advanced programming course.</w:t>
      </w:r>
    </w:p>
    <w:p w14:paraId="3E6FB9FE" w14:textId="2450AE4F" w:rsidR="00476E2F" w:rsidRDefault="00476E2F" w:rsidP="00476E2F">
      <w:pPr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173" w:hanging="174"/>
        <w:rPr>
          <w:rFonts w:ascii="Helvetica" w:hAnsi="Helvetica" w:cs="Helvetica"/>
          <w:color w:val="000000"/>
          <w:u w:color="000000"/>
          <w:lang w:val="en-US"/>
        </w:rPr>
      </w:pPr>
      <w:r>
        <w:rPr>
          <w:rFonts w:ascii="Helvetica" w:hAnsi="Helvetica" w:cs="Helvetica"/>
          <w:color w:val="000000"/>
          <w:u w:color="000000"/>
          <w:lang w:val="en-US"/>
        </w:rPr>
        <w:t>Work in a team of 4-6 people.</w:t>
      </w:r>
    </w:p>
    <w:p w14:paraId="463BC4AC" w14:textId="1AA16309" w:rsidR="00675430" w:rsidRDefault="00675430" w:rsidP="00476E2F">
      <w:pPr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173" w:hanging="174"/>
        <w:rPr>
          <w:rFonts w:ascii="Helvetica" w:hAnsi="Helvetica" w:cs="Helvetica"/>
          <w:color w:val="000000"/>
          <w:u w:color="000000"/>
          <w:lang w:val="en-US"/>
        </w:rPr>
      </w:pPr>
      <w:r>
        <w:rPr>
          <w:rFonts w:ascii="Helvetica" w:hAnsi="Helvetica" w:cs="Helvetica"/>
          <w:color w:val="000000"/>
          <w:u w:color="000000"/>
          <w:lang w:val="en-US"/>
        </w:rPr>
        <w:t>Continues communication with the e</w:t>
      </w:r>
      <w:r w:rsidRPr="00675430">
        <w:rPr>
          <w:rFonts w:ascii="Helvetica" w:hAnsi="Helvetica" w:cs="Helvetica"/>
          <w:color w:val="000000"/>
          <w:u w:color="000000"/>
          <w:lang w:val="en-US"/>
        </w:rPr>
        <w:t>nd consumers</w:t>
      </w:r>
      <w:r>
        <w:rPr>
          <w:rFonts w:ascii="Helvetica" w:hAnsi="Helvetica" w:cs="Times New Roman"/>
          <w:color w:val="000000"/>
          <w:u w:color="000000"/>
          <w:lang w:val="en-US"/>
        </w:rPr>
        <w:t>.</w:t>
      </w:r>
    </w:p>
    <w:p w14:paraId="5F3F2BB3" w14:textId="77777777" w:rsidR="00476E2F" w:rsidRDefault="00476E2F" w:rsidP="00476E2F">
      <w:pPr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173" w:hanging="174"/>
        <w:rPr>
          <w:rFonts w:ascii="Helvetica" w:hAnsi="Helvetica" w:cs="Helvetica"/>
          <w:color w:val="000000"/>
          <w:u w:color="000000"/>
          <w:lang w:val="en-US"/>
        </w:rPr>
      </w:pPr>
      <w:r>
        <w:rPr>
          <w:rFonts w:ascii="Helvetica" w:hAnsi="Helvetica" w:cs="Helvetica"/>
          <w:color w:val="000000"/>
          <w:u w:color="000000"/>
          <w:lang w:val="en-US"/>
        </w:rPr>
        <w:t>Work with a client-side team.</w:t>
      </w:r>
    </w:p>
    <w:p w14:paraId="157C577C" w14:textId="77777777" w:rsidR="00476E2F" w:rsidRDefault="00476E2F" w:rsidP="00476E2F">
      <w:pPr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173" w:hanging="174"/>
        <w:rPr>
          <w:rFonts w:ascii="Helvetica" w:hAnsi="Helvetica" w:cs="Helvetica"/>
          <w:color w:val="000000"/>
          <w:u w:color="000000"/>
          <w:lang w:val="en-US"/>
        </w:rPr>
      </w:pPr>
      <w:r>
        <w:rPr>
          <w:rFonts w:ascii="Helvetica" w:hAnsi="Helvetica" w:cs="Helvetica"/>
          <w:color w:val="000000"/>
          <w:u w:color="000000"/>
          <w:lang w:val="en-US"/>
        </w:rPr>
        <w:t>Work with a level 2 team.</w:t>
      </w:r>
    </w:p>
    <w:p w14:paraId="5E34E146" w14:textId="77777777" w:rsidR="00476E2F" w:rsidRDefault="00476E2F" w:rsidP="00476E2F">
      <w:pPr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173" w:hanging="174"/>
        <w:rPr>
          <w:rFonts w:ascii="Helvetica" w:hAnsi="Helvetica" w:cs="Helvetica"/>
          <w:color w:val="000000"/>
          <w:u w:color="000000"/>
          <w:lang w:val="en-US"/>
        </w:rPr>
      </w:pPr>
      <w:r>
        <w:rPr>
          <w:rFonts w:ascii="Helvetica" w:hAnsi="Helvetica" w:cs="Helvetica"/>
          <w:color w:val="000000"/>
          <w:u w:color="000000"/>
          <w:lang w:val="en-US"/>
        </w:rPr>
        <w:t xml:space="preserve">Development in visual studio, </w:t>
      </w:r>
      <w:proofErr w:type="spellStart"/>
      <w:r>
        <w:rPr>
          <w:rFonts w:ascii="Helvetica" w:hAnsi="Helvetica" w:cs="Helvetica"/>
          <w:color w:val="000000"/>
          <w:u w:color="000000"/>
          <w:lang w:val="en-US"/>
        </w:rPr>
        <w:t>pycharm</w:t>
      </w:r>
      <w:proofErr w:type="spellEnd"/>
      <w:r>
        <w:rPr>
          <w:rFonts w:ascii="Helvetica" w:hAnsi="Helvetica" w:cs="Helvetica"/>
          <w:color w:val="000000"/>
          <w:u w:color="000000"/>
          <w:lang w:val="en-US"/>
        </w:rPr>
        <w:t>, and rider.</w:t>
      </w:r>
    </w:p>
    <w:p w14:paraId="2DB3213C" w14:textId="77777777" w:rsidR="00476E2F" w:rsidRDefault="00476E2F" w:rsidP="00476E2F">
      <w:pPr>
        <w:numPr>
          <w:ilvl w:val="0"/>
          <w:numId w:val="3"/>
        </w:numPr>
        <w:tabs>
          <w:tab w:val="left" w:pos="20"/>
          <w:tab w:val="left" w:pos="173"/>
        </w:tabs>
        <w:autoSpaceDE w:val="0"/>
        <w:autoSpaceDN w:val="0"/>
        <w:adjustRightInd w:val="0"/>
        <w:ind w:left="173" w:hanging="174"/>
        <w:rPr>
          <w:rFonts w:ascii="Helvetica" w:hAnsi="Helvetica" w:cs="Helvetica"/>
          <w:color w:val="000000"/>
          <w:u w:color="000000"/>
          <w:lang w:val="en-US"/>
        </w:rPr>
      </w:pPr>
      <w:r>
        <w:rPr>
          <w:rFonts w:ascii="Helvetica" w:hAnsi="Helvetica" w:cs="Helvetica"/>
          <w:color w:val="000000"/>
          <w:u w:color="000000"/>
          <w:lang w:val="en-US"/>
        </w:rPr>
        <w:t>MSSQL, ORACLE.</w:t>
      </w:r>
    </w:p>
    <w:p w14:paraId="59DB7824" w14:textId="4384CF64" w:rsidR="00476E2F" w:rsidRPr="00FA3E17" w:rsidRDefault="00476E2F" w:rsidP="00FA3E17">
      <w:pPr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u w:val="single" w:color="000000"/>
          <w:lang w:val="en-US"/>
        </w:rPr>
      </w:pPr>
      <w:r>
        <w:rPr>
          <w:rFonts w:ascii="Helvetica" w:hAnsi="Helvetica" w:cs="Helvetica"/>
          <w:color w:val="000000"/>
          <w:u w:color="000000"/>
          <w:lang w:val="en-US"/>
        </w:rPr>
        <w:t>**Mobile with car</w:t>
      </w:r>
      <w:r>
        <w:rPr>
          <w:rFonts w:ascii="Helvetica" w:hAnsi="Helvetica" w:cs="Helvetica"/>
          <w:b/>
          <w:bCs/>
          <w:color w:val="000000"/>
          <w:u w:val="single" w:color="000000"/>
          <w:lang w:val="en-US"/>
        </w:rPr>
        <w:t xml:space="preserve"> </w:t>
      </w:r>
    </w:p>
    <w:sectPr w:rsidR="00476E2F" w:rsidRPr="00FA3E17" w:rsidSect="00A237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2F"/>
    <w:rsid w:val="00476E2F"/>
    <w:rsid w:val="00675430"/>
    <w:rsid w:val="009D00CB"/>
    <w:rsid w:val="00FA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82CA9"/>
  <w15:chartTrackingRefBased/>
  <w15:docId w15:val="{7E4E921D-F4E5-3349-8710-B90AA6B9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TAMAM</dc:creator>
  <cp:keywords/>
  <dc:description/>
  <cp:lastModifiedBy>YARIN TAMAM</cp:lastModifiedBy>
  <cp:revision>3</cp:revision>
  <dcterms:created xsi:type="dcterms:W3CDTF">2020-03-15T13:30:00Z</dcterms:created>
  <dcterms:modified xsi:type="dcterms:W3CDTF">2020-05-25T05:02:00Z</dcterms:modified>
</cp:coreProperties>
</file>